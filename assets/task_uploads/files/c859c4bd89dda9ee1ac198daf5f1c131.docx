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C68B4" w14:textId="5733415D" w:rsidR="00A9204E" w:rsidRPr="0085300E" w:rsidRDefault="0085300E">
      <w:pPr>
        <w:rPr>
          <w:b/>
        </w:rPr>
      </w:pPr>
      <w:r w:rsidRPr="0085300E">
        <w:rPr>
          <w:b/>
        </w:rPr>
        <w:t>CAHILL – LANDSCAPE CONCEPT NOTES</w:t>
      </w:r>
    </w:p>
    <w:p w14:paraId="645F7F80" w14:textId="3EAB2EDC" w:rsidR="0085300E" w:rsidRDefault="0085300E"/>
    <w:p w14:paraId="48319433" w14:textId="137D9889" w:rsidR="0085300E" w:rsidRDefault="0085300E">
      <w:r>
        <w:t>Just a few things which may help with understanding the concept plan.</w:t>
      </w:r>
    </w:p>
    <w:p w14:paraId="54518215" w14:textId="55F82FF3" w:rsidR="0085300E" w:rsidRDefault="0085300E"/>
    <w:p w14:paraId="2D5472B1" w14:textId="5687B1B5" w:rsidR="0085300E" w:rsidRPr="0085300E" w:rsidRDefault="0085300E">
      <w:r w:rsidRPr="0085300E">
        <w:rPr>
          <w:u w:val="single"/>
        </w:rPr>
        <w:t xml:space="preserve">Entry </w:t>
      </w:r>
      <w:r>
        <w:rPr>
          <w:u w:val="single"/>
        </w:rPr>
        <w:t xml:space="preserve">&amp; Driveway </w:t>
      </w:r>
      <w:proofErr w:type="gramStart"/>
      <w:r>
        <w:t>( refer</w:t>
      </w:r>
      <w:proofErr w:type="gramEnd"/>
      <w:r>
        <w:t xml:space="preserve"> to sectional sketch )</w:t>
      </w:r>
    </w:p>
    <w:p w14:paraId="0666E57B" w14:textId="252A773B" w:rsidR="0085300E" w:rsidRDefault="0085300E">
      <w:r>
        <w:t xml:space="preserve">The intention is to </w:t>
      </w:r>
      <w:r w:rsidR="00FE26FA">
        <w:t>form</w:t>
      </w:r>
      <w:r>
        <w:t xml:space="preserve"> a sloping </w:t>
      </w:r>
      <w:r w:rsidR="00FE26FA">
        <w:t xml:space="preserve">concrete </w:t>
      </w:r>
      <w:r>
        <w:t>path from the asphalt footpath to the beginning of the planter boxes then step down to the level of the ‘breakfast patio’.   The driveway</w:t>
      </w:r>
      <w:r w:rsidR="00FE26FA">
        <w:t xml:space="preserve"> concrete</w:t>
      </w:r>
      <w:r>
        <w:t xml:space="preserve"> also slopes down to the level apron in front of the garage</w:t>
      </w:r>
      <w:r w:rsidR="00FE26FA">
        <w:t xml:space="preserve"> which will then flow around toward the clothesline area forming a pad for a small trailer.</w:t>
      </w:r>
    </w:p>
    <w:p w14:paraId="1CA238B1" w14:textId="5F9B4F70" w:rsidR="0085300E" w:rsidRDefault="0085300E">
      <w:r>
        <w:t>The planter boxes and planting will create a physical barrier to the front of the property while still leaving an open feeling.</w:t>
      </w:r>
      <w:r w:rsidR="007A6140">
        <w:t xml:space="preserve">  Planter boxes could be built from 150x50 H4 sawn timber and whitewashed.</w:t>
      </w:r>
    </w:p>
    <w:p w14:paraId="1920157E" w14:textId="7F8CCF48" w:rsidR="00FE26FA" w:rsidRDefault="00FE26FA">
      <w:r>
        <w:t>From the entry toward the rear property driveway a simple sleeper in stone path could be constructed which will not only provide access but also help with drainage.</w:t>
      </w:r>
    </w:p>
    <w:p w14:paraId="2E650414" w14:textId="0530D744" w:rsidR="00FE26FA" w:rsidRDefault="00FE26FA" w:rsidP="00FE26FA">
      <w:r>
        <w:t xml:space="preserve">It is crucial that the </w:t>
      </w:r>
      <w:r>
        <w:t>drainage</w:t>
      </w:r>
      <w:r>
        <w:t xml:space="preserve"> of this area is </w:t>
      </w:r>
      <w:r>
        <w:t xml:space="preserve">adequately </w:t>
      </w:r>
      <w:r>
        <w:t>addressed by the concrete contractor.</w:t>
      </w:r>
    </w:p>
    <w:p w14:paraId="16555402" w14:textId="77777777" w:rsidR="00C91C75" w:rsidRDefault="00C91C75" w:rsidP="00C91C75">
      <w:pPr>
        <w:rPr>
          <w:u w:val="single"/>
        </w:rPr>
      </w:pPr>
    </w:p>
    <w:p w14:paraId="3F508EBB" w14:textId="645119BD" w:rsidR="00C91C75" w:rsidRDefault="00C91C75" w:rsidP="00C91C75">
      <w:pPr>
        <w:rPr>
          <w:u w:val="single"/>
        </w:rPr>
      </w:pPr>
      <w:r w:rsidRPr="00583FAB">
        <w:rPr>
          <w:u w:val="single"/>
        </w:rPr>
        <w:t>Concrete</w:t>
      </w:r>
    </w:p>
    <w:p w14:paraId="10807421" w14:textId="67E3D3F8" w:rsidR="00C91C75" w:rsidRDefault="00C91C75" w:rsidP="00C91C75">
      <w:r>
        <w:t xml:space="preserve">I suggest that the concrete is coloured </w:t>
      </w:r>
      <w:r w:rsidR="00247E78">
        <w:t>(</w:t>
      </w:r>
      <w:proofErr w:type="gramStart"/>
      <w:r w:rsidR="00247E78">
        <w:t>Caraway</w:t>
      </w:r>
      <w:r>
        <w:t>,  Limestone</w:t>
      </w:r>
      <w:proofErr w:type="gramEnd"/>
      <w:r>
        <w:t xml:space="preserve"> or Stonehenge ) and finished with a sponge finish.</w:t>
      </w:r>
    </w:p>
    <w:p w14:paraId="2AF3C173" w14:textId="77777777" w:rsidR="00C91C75" w:rsidRDefault="00C91C75" w:rsidP="00C91C75">
      <w:r>
        <w:t>Conduits must be placed for irrigation or lighting prior to placement of concrete.</w:t>
      </w:r>
    </w:p>
    <w:p w14:paraId="590CA15D" w14:textId="5497437A" w:rsidR="00FE26FA" w:rsidRDefault="00FE26FA"/>
    <w:p w14:paraId="4A047F3A" w14:textId="2833981F" w:rsidR="00FE26FA" w:rsidRPr="00FE26FA" w:rsidRDefault="00FE26FA">
      <w:pPr>
        <w:rPr>
          <w:u w:val="single"/>
        </w:rPr>
      </w:pPr>
      <w:r w:rsidRPr="00FE26FA">
        <w:rPr>
          <w:u w:val="single"/>
        </w:rPr>
        <w:t>Clothesline Area &amp; Screens</w:t>
      </w:r>
    </w:p>
    <w:p w14:paraId="1806AF2B" w14:textId="7A0B6B36" w:rsidR="0085300E" w:rsidRDefault="00FE26FA">
      <w:r>
        <w:t>The posts for the screens will need to be installed before the concrete is placed</w:t>
      </w:r>
      <w:r w:rsidR="007A6140">
        <w:t xml:space="preserve">.  </w:t>
      </w:r>
      <w:r w:rsidRPr="00FE26FA">
        <w:t xml:space="preserve">I suggest aluminium </w:t>
      </w:r>
      <w:r>
        <w:t xml:space="preserve">or </w:t>
      </w:r>
      <w:r w:rsidRPr="00FE26FA">
        <w:rPr>
          <w:i/>
        </w:rPr>
        <w:t>laminated</w:t>
      </w:r>
      <w:r>
        <w:t xml:space="preserve"> timber </w:t>
      </w:r>
      <w:r w:rsidRPr="00FE26FA">
        <w:t>posts be used</w:t>
      </w:r>
      <w:r>
        <w:t xml:space="preserve">. </w:t>
      </w:r>
    </w:p>
    <w:p w14:paraId="231CE956" w14:textId="27303F51" w:rsidR="007A6140" w:rsidRDefault="007A6140"/>
    <w:p w14:paraId="00F9CD50" w14:textId="43914259" w:rsidR="007A6140" w:rsidRDefault="007A6140">
      <w:pPr>
        <w:rPr>
          <w:u w:val="single"/>
        </w:rPr>
      </w:pPr>
      <w:r>
        <w:rPr>
          <w:u w:val="single"/>
        </w:rPr>
        <w:t xml:space="preserve"> Lawn &amp; Retaining Wall</w:t>
      </w:r>
    </w:p>
    <w:p w14:paraId="1B6460CF" w14:textId="0F4BFF54" w:rsidR="007A6140" w:rsidRDefault="007A6140">
      <w:r>
        <w:t>A small retaining wall should be built around the perimeter of the lawn using 150x50 H4 timber, to bring the finished level of the lawn up to the same height as the concrete on the main patio.</w:t>
      </w:r>
    </w:p>
    <w:p w14:paraId="5D4A6FDD" w14:textId="718EE605" w:rsidR="007A6140" w:rsidRDefault="007A6140">
      <w:r>
        <w:t>The base soil of the lawn should have a high clay content (to slow drainage) and the top 100mm should be good quality soil (Super soil from Biorich, Awatoto)</w:t>
      </w:r>
    </w:p>
    <w:p w14:paraId="121B49FA" w14:textId="6210E097" w:rsidR="007A6140" w:rsidRDefault="007A6140"/>
    <w:p w14:paraId="3C84E2F0" w14:textId="30A492B3" w:rsidR="00583FAB" w:rsidRPr="00583FAB" w:rsidRDefault="00583FAB">
      <w:pPr>
        <w:rPr>
          <w:u w:val="single"/>
        </w:rPr>
      </w:pPr>
      <w:r w:rsidRPr="00583FAB">
        <w:rPr>
          <w:u w:val="single"/>
        </w:rPr>
        <w:t>Main Patio</w:t>
      </w:r>
    </w:p>
    <w:p w14:paraId="2F476535" w14:textId="7E1EECA4" w:rsidR="00583FAB" w:rsidRDefault="00583FAB">
      <w:r>
        <w:t>The main patio concrete should be the same as the driveway &amp; breakfast patio.</w:t>
      </w:r>
    </w:p>
    <w:p w14:paraId="03695B2C" w14:textId="3030F0D8" w:rsidR="00583FAB" w:rsidRPr="00583FAB" w:rsidRDefault="00583FAB">
      <w:r>
        <w:t>A path should lead to the clothesline area &amp; a small patio formed in front of the bedroom.</w:t>
      </w:r>
    </w:p>
    <w:p w14:paraId="344F5231" w14:textId="77777777" w:rsidR="00583FAB" w:rsidRDefault="00583FAB">
      <w:pPr>
        <w:rPr>
          <w:u w:val="single"/>
        </w:rPr>
      </w:pPr>
      <w:bookmarkStart w:id="0" w:name="_GoBack"/>
      <w:bookmarkEnd w:id="0"/>
    </w:p>
    <w:p w14:paraId="41C20993" w14:textId="6653B4E3" w:rsidR="007A6140" w:rsidRDefault="007A6140">
      <w:pPr>
        <w:rPr>
          <w:u w:val="single"/>
        </w:rPr>
      </w:pPr>
      <w:r w:rsidRPr="00583FAB">
        <w:rPr>
          <w:u w:val="single"/>
        </w:rPr>
        <w:t>Sl</w:t>
      </w:r>
      <w:r w:rsidR="00583FAB" w:rsidRPr="00583FAB">
        <w:rPr>
          <w:u w:val="single"/>
        </w:rPr>
        <w:t>e</w:t>
      </w:r>
      <w:r w:rsidRPr="00583FAB">
        <w:rPr>
          <w:u w:val="single"/>
        </w:rPr>
        <w:t>eper Path &amp; Steps</w:t>
      </w:r>
    </w:p>
    <w:p w14:paraId="47FA093B" w14:textId="1A3D206E" w:rsidR="00583FAB" w:rsidRDefault="00583FAB">
      <w:r>
        <w:t>A sleeper in stone path should reach across the rear of the house from the bedroom patio to the driveway and wide but informal sleeper steps should be put through the garden between the two houses.</w:t>
      </w:r>
    </w:p>
    <w:p w14:paraId="66199B4B" w14:textId="3611CE77" w:rsidR="00583FAB" w:rsidRDefault="00583FAB"/>
    <w:p w14:paraId="642A6F0A" w14:textId="4AF2BB3B" w:rsidR="00583FAB" w:rsidRDefault="00583FAB"/>
    <w:p w14:paraId="5D05B626" w14:textId="0F132569" w:rsidR="00583FAB" w:rsidRDefault="00583FAB">
      <w:pPr>
        <w:rPr>
          <w:u w:val="single"/>
        </w:rPr>
      </w:pPr>
      <w:r w:rsidRPr="00583FAB">
        <w:rPr>
          <w:u w:val="single"/>
        </w:rPr>
        <w:t>Gardens &amp; Planting</w:t>
      </w:r>
    </w:p>
    <w:p w14:paraId="76107EC0" w14:textId="7467195A" w:rsidR="00583FAB" w:rsidRDefault="00583FAB">
      <w:r w:rsidRPr="00583FAB">
        <w:t>Plantings shown are indicative only</w:t>
      </w:r>
      <w:r>
        <w:t>.</w:t>
      </w:r>
    </w:p>
    <w:p w14:paraId="3244969F" w14:textId="35B896DE" w:rsidR="00583FAB" w:rsidRDefault="00583FAB">
      <w:r>
        <w:t>All gardens should be finished with a layer of bark mulch and irrigation installed to give the best opportunity for successful plants.</w:t>
      </w:r>
    </w:p>
    <w:p w14:paraId="0580A196" w14:textId="32C3BBC1" w:rsidR="00583FAB" w:rsidRDefault="00583FAB"/>
    <w:p w14:paraId="75446B6A" w14:textId="3F4B3E6A" w:rsidR="00583FAB" w:rsidRPr="00583FAB" w:rsidRDefault="00583FAB"/>
    <w:sectPr w:rsidR="00583FAB" w:rsidRPr="0058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0E"/>
    <w:rsid w:val="00247E78"/>
    <w:rsid w:val="00583FAB"/>
    <w:rsid w:val="00645252"/>
    <w:rsid w:val="006D3D74"/>
    <w:rsid w:val="007A6140"/>
    <w:rsid w:val="00812FF3"/>
    <w:rsid w:val="0083569A"/>
    <w:rsid w:val="0085300E"/>
    <w:rsid w:val="00A9204E"/>
    <w:rsid w:val="00C91C75"/>
    <w:rsid w:val="00FE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AA65"/>
  <w15:chartTrackingRefBased/>
  <w15:docId w15:val="{3F9381E6-3DC2-4375-8066-B5581F93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rl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45</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Searle</dc:creator>
  <cp:keywords/>
  <dc:description/>
  <cp:lastModifiedBy>Rod Searle</cp:lastModifiedBy>
  <cp:revision>3</cp:revision>
  <dcterms:created xsi:type="dcterms:W3CDTF">2019-02-18T02:13:00Z</dcterms:created>
  <dcterms:modified xsi:type="dcterms:W3CDTF">2019-02-18T02:58:00Z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